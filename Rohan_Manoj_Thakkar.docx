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439E" w14:textId="77777777" w:rsidR="00A96257" w:rsidRDefault="00A96257">
      <w:pPr>
        <w:spacing w:before="2" w:line="180" w:lineRule="exact"/>
        <w:rPr>
          <w:sz w:val="18"/>
          <w:szCs w:val="18"/>
        </w:rPr>
      </w:pPr>
    </w:p>
    <w:p w14:paraId="5720E761" w14:textId="77777777" w:rsidR="00A96257" w:rsidRDefault="00447F06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24594C0E" w14:textId="3121F5CB" w:rsidR="00A96257" w:rsidRPr="009F6089" w:rsidRDefault="008B3F8A" w:rsidP="0042640C">
      <w:pPr>
        <w:spacing w:before="47"/>
        <w:ind w:left="64" w:right="98"/>
        <w:rPr>
          <w:sz w:val="22"/>
          <w:szCs w:val="22"/>
        </w:rPr>
      </w:pPr>
      <w:r>
        <w:pict w14:anchorId="1118B148">
          <v:group id="_x0000_s1032" alt="" style="position:absolute;left:0;text-align:left;margin-left:34.55pt;margin-top:1.85pt;width:526.45pt;height:0;z-index:-251660288;mso-position-horizontal-relative:page" coordorigin="691,37" coordsize="10529,0">
            <v:shape id="_x0000_s1033" alt="" style="position:absolute;left:691;top:37;width:10529;height:0" coordorigin="691,37" coordsize="10529,0" path="m691,37r10529,e" filled="f" strokeweight="1.6pt">
              <v:path arrowok="t"/>
            </v:shape>
            <w10:wrap anchorx="page"/>
          </v:group>
        </w:pict>
      </w:r>
      <w:r w:rsidR="00447F06" w:rsidRPr="009F6089">
        <w:rPr>
          <w:b/>
          <w:sz w:val="22"/>
          <w:szCs w:val="22"/>
        </w:rPr>
        <w:t>VM</w:t>
      </w:r>
      <w:r w:rsidR="00A007C2">
        <w:rPr>
          <w:b/>
          <w:sz w:val="22"/>
          <w:szCs w:val="22"/>
        </w:rPr>
        <w:t>ware</w:t>
      </w:r>
      <w:r w:rsidR="00447F06" w:rsidRPr="009F6089">
        <w:rPr>
          <w:b/>
          <w:sz w:val="22"/>
          <w:szCs w:val="22"/>
        </w:rPr>
        <w:t xml:space="preserve">, </w:t>
      </w:r>
      <w:r w:rsidR="00447F06" w:rsidRPr="009F6089">
        <w:rPr>
          <w:sz w:val="22"/>
          <w:szCs w:val="22"/>
        </w:rPr>
        <w:t xml:space="preserve">Palo Alto, CA                                                     </w:t>
      </w:r>
      <w:r w:rsidR="009F6089">
        <w:rPr>
          <w:sz w:val="22"/>
          <w:szCs w:val="22"/>
        </w:rPr>
        <w:t xml:space="preserve"> </w:t>
      </w:r>
      <w:r w:rsidR="007C427C">
        <w:rPr>
          <w:sz w:val="22"/>
          <w:szCs w:val="22"/>
        </w:rPr>
        <w:t xml:space="preserve">   </w:t>
      </w:r>
      <w:r w:rsidR="00AB025B">
        <w:rPr>
          <w:sz w:val="22"/>
          <w:szCs w:val="22"/>
        </w:rPr>
        <w:t xml:space="preserve">         </w:t>
      </w:r>
      <w:r w:rsidR="007C427C">
        <w:rPr>
          <w:sz w:val="22"/>
          <w:szCs w:val="22"/>
        </w:rPr>
        <w:t xml:space="preserve"> </w:t>
      </w:r>
      <w:r w:rsidR="00447F06" w:rsidRPr="009F6089">
        <w:rPr>
          <w:b/>
          <w:i/>
          <w:sz w:val="22"/>
          <w:szCs w:val="22"/>
        </w:rPr>
        <w:t>Data Science Engineer, vSphere: Jun ‘17 - Present</w:t>
      </w:r>
    </w:p>
    <w:p w14:paraId="10C78A6F" w14:textId="5DD65F0A" w:rsidR="00A96257" w:rsidRDefault="00447F06" w:rsidP="00ED5C9C">
      <w:pPr>
        <w:pStyle w:val="ListParagraph"/>
        <w:numPr>
          <w:ilvl w:val="0"/>
          <w:numId w:val="9"/>
        </w:numPr>
        <w:spacing w:before="1"/>
        <w:rPr>
          <w:sz w:val="22"/>
          <w:szCs w:val="22"/>
        </w:rPr>
      </w:pPr>
      <w:r w:rsidRPr="00ED5C9C">
        <w:rPr>
          <w:sz w:val="22"/>
          <w:szCs w:val="22"/>
        </w:rPr>
        <w:t xml:space="preserve">Led several efforts to utilize data science &amp; analytics to improve engineering productivity; some examples </w:t>
      </w:r>
      <w:r w:rsidR="00ED5C9C">
        <w:rPr>
          <w:sz w:val="22"/>
          <w:szCs w:val="22"/>
        </w:rPr>
        <w:t>–</w:t>
      </w:r>
    </w:p>
    <w:p w14:paraId="65E47E43" w14:textId="77777777" w:rsidR="00ED5C9C" w:rsidRPr="004A2ACA" w:rsidRDefault="00ED5C9C" w:rsidP="006516FB">
      <w:pPr>
        <w:pStyle w:val="ListParagraph"/>
        <w:numPr>
          <w:ilvl w:val="0"/>
          <w:numId w:val="10"/>
        </w:numPr>
        <w:spacing w:before="2" w:line="276" w:lineRule="auto"/>
        <w:rPr>
          <w:sz w:val="22"/>
          <w:szCs w:val="22"/>
        </w:rPr>
      </w:pPr>
      <w:r w:rsidRPr="004A2ACA">
        <w:rPr>
          <w:sz w:val="22"/>
          <w:szCs w:val="22"/>
        </w:rPr>
        <w:t>Helped teams identify flaky CAT Smoke tests for a more reliable visibility into product code quality</w:t>
      </w:r>
    </w:p>
    <w:p w14:paraId="09CCB4AC" w14:textId="77777777" w:rsidR="00ED5C9C" w:rsidRPr="004A2ACA" w:rsidRDefault="00ED5C9C" w:rsidP="006516FB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A2ACA">
        <w:rPr>
          <w:position w:val="2"/>
          <w:sz w:val="22"/>
          <w:szCs w:val="22"/>
        </w:rPr>
        <w:t>Formulated the cost model of VM resources to help upper management detect patterns across high usages</w:t>
      </w:r>
    </w:p>
    <w:p w14:paraId="0D3BE648" w14:textId="77777777" w:rsidR="00ED5C9C" w:rsidRPr="004A2ACA" w:rsidRDefault="00ED5C9C" w:rsidP="006516FB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A2ACA">
        <w:rPr>
          <w:position w:val="2"/>
          <w:sz w:val="22"/>
          <w:szCs w:val="22"/>
        </w:rPr>
        <w:t>Built a Machine Learning (ML) system to predict resolution time of bugs &amp; recommend strategies</w:t>
      </w:r>
    </w:p>
    <w:p w14:paraId="4DFE09AF" w14:textId="77777777" w:rsidR="00ED5C9C" w:rsidRPr="004A2ACA" w:rsidRDefault="00ED5C9C" w:rsidP="006516FB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A2ACA">
        <w:rPr>
          <w:position w:val="2"/>
          <w:sz w:val="22"/>
          <w:szCs w:val="22"/>
        </w:rPr>
        <w:t>Devised a resource allocation system encompassing all teams to minimize overall quota violations</w:t>
      </w:r>
    </w:p>
    <w:p w14:paraId="25C65AE3" w14:textId="77777777" w:rsidR="00ED5C9C" w:rsidRPr="004A2ACA" w:rsidRDefault="00ED5C9C" w:rsidP="006516FB">
      <w:pPr>
        <w:pStyle w:val="ListParagraph"/>
        <w:numPr>
          <w:ilvl w:val="0"/>
          <w:numId w:val="10"/>
        </w:numPr>
        <w:spacing w:line="276" w:lineRule="auto"/>
        <w:rPr>
          <w:sz w:val="22"/>
          <w:szCs w:val="22"/>
        </w:rPr>
      </w:pPr>
      <w:r w:rsidRPr="004A2ACA">
        <w:rPr>
          <w:position w:val="2"/>
          <w:sz w:val="22"/>
          <w:szCs w:val="22"/>
        </w:rPr>
        <w:t>Built multiple dashboards with automated data pipelines from different sources to track and present KPIs</w:t>
      </w:r>
    </w:p>
    <w:p w14:paraId="0408EFCF" w14:textId="013F64DF" w:rsidR="00ED5C9C" w:rsidRPr="00080AB4" w:rsidRDefault="00ED5C9C" w:rsidP="00704A60">
      <w:pPr>
        <w:spacing w:line="276" w:lineRule="auto"/>
        <w:ind w:left="100" w:firstLine="620"/>
        <w:rPr>
          <w:sz w:val="22"/>
          <w:szCs w:val="22"/>
        </w:rPr>
      </w:pPr>
      <w:r w:rsidRPr="007A7DAC">
        <w:rPr>
          <w:position w:val="2"/>
          <w:sz w:val="22"/>
          <w:szCs w:val="22"/>
          <w:u w:val="single"/>
        </w:rPr>
        <w:t>Technologies</w:t>
      </w:r>
      <w:r w:rsidRPr="007A7DAC">
        <w:rPr>
          <w:position w:val="2"/>
          <w:sz w:val="22"/>
          <w:szCs w:val="22"/>
        </w:rPr>
        <w:t>: Python</w:t>
      </w:r>
      <w:r w:rsidRPr="00CF4B87">
        <w:rPr>
          <w:sz w:val="22"/>
          <w:szCs w:val="22"/>
        </w:rPr>
        <w:t xml:space="preserve"> </w:t>
      </w:r>
      <w:r w:rsidRPr="00CF4B87">
        <w:rPr>
          <w:i/>
          <w:sz w:val="22"/>
          <w:szCs w:val="22"/>
        </w:rPr>
        <w:t xml:space="preserve">(pandas, numpy, sklearn, Tensorflow, Keras), </w:t>
      </w:r>
      <w:r w:rsidRPr="00CF4B87">
        <w:rPr>
          <w:sz w:val="22"/>
          <w:szCs w:val="22"/>
        </w:rPr>
        <w:t>SQL, NoSQL, REST APIs, Tableau</w:t>
      </w:r>
    </w:p>
    <w:p w14:paraId="233D8277" w14:textId="2B474F23" w:rsidR="00A96257" w:rsidRPr="00427EF5" w:rsidRDefault="00ED5C9C" w:rsidP="00427EF5">
      <w:pPr>
        <w:pStyle w:val="ListParagraph"/>
        <w:numPr>
          <w:ilvl w:val="0"/>
          <w:numId w:val="9"/>
        </w:numPr>
        <w:spacing w:before="1"/>
        <w:rPr>
          <w:rFonts w:eastAsia="Verdana"/>
          <w:sz w:val="22"/>
          <w:szCs w:val="22"/>
        </w:rPr>
      </w:pPr>
      <w:r w:rsidRPr="00ED5C9C">
        <w:rPr>
          <w:sz w:val="22"/>
          <w:szCs w:val="22"/>
        </w:rPr>
        <w:t xml:space="preserve">Coded features for CI/CD </w:t>
      </w:r>
      <w:r w:rsidR="002479AC">
        <w:rPr>
          <w:sz w:val="22"/>
          <w:szCs w:val="22"/>
        </w:rPr>
        <w:t xml:space="preserve">of </w:t>
      </w:r>
      <w:r w:rsidRPr="00ED5C9C">
        <w:rPr>
          <w:sz w:val="22"/>
          <w:szCs w:val="22"/>
        </w:rPr>
        <w:t xml:space="preserve">projects </w:t>
      </w:r>
      <w:r w:rsidR="00CA65CC">
        <w:rPr>
          <w:sz w:val="22"/>
          <w:szCs w:val="22"/>
        </w:rPr>
        <w:t xml:space="preserve">like </w:t>
      </w:r>
      <w:r w:rsidRPr="00ED5C9C">
        <w:rPr>
          <w:sz w:val="22"/>
          <w:szCs w:val="22"/>
        </w:rPr>
        <w:t>vSphere SDDC, VMware Cloud on AWS, vSphere delivery model -</w:t>
      </w:r>
    </w:p>
    <w:p w14:paraId="0FD6E9E1" w14:textId="18EADE98" w:rsidR="00A96257" w:rsidRPr="00FE5CD5" w:rsidRDefault="00C10240" w:rsidP="00D5064E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>
        <w:rPr>
          <w:sz w:val="22"/>
          <w:szCs w:val="22"/>
        </w:rPr>
        <w:t>ETL of</w:t>
      </w:r>
      <w:r w:rsidR="00FB479B">
        <w:rPr>
          <w:sz w:val="22"/>
          <w:szCs w:val="22"/>
        </w:rPr>
        <w:t xml:space="preserve"> Jenkins </w:t>
      </w:r>
      <w:r>
        <w:rPr>
          <w:sz w:val="22"/>
          <w:szCs w:val="22"/>
        </w:rPr>
        <w:t xml:space="preserve">pipeline failures </w:t>
      </w:r>
      <w:r w:rsidR="00D43259">
        <w:rPr>
          <w:sz w:val="22"/>
          <w:szCs w:val="22"/>
        </w:rPr>
        <w:t xml:space="preserve">into </w:t>
      </w:r>
      <w:r w:rsidR="00AD7B3F" w:rsidRPr="005A6A37">
        <w:rPr>
          <w:sz w:val="22"/>
          <w:szCs w:val="22"/>
        </w:rPr>
        <w:t>Impala SQL D</w:t>
      </w:r>
      <w:r w:rsidR="007649DE" w:rsidRPr="005A6A37">
        <w:rPr>
          <w:sz w:val="22"/>
          <w:szCs w:val="22"/>
        </w:rPr>
        <w:t>B</w:t>
      </w:r>
      <w:r w:rsidR="00FE5CD5">
        <w:rPr>
          <w:sz w:val="22"/>
          <w:szCs w:val="22"/>
        </w:rPr>
        <w:t xml:space="preserve"> a</w:t>
      </w:r>
      <w:r w:rsidR="007543A4" w:rsidRPr="00FE5CD5">
        <w:rPr>
          <w:sz w:val="22"/>
          <w:szCs w:val="22"/>
        </w:rPr>
        <w:t>nd build</w:t>
      </w:r>
      <w:r w:rsidR="00447F06" w:rsidRPr="00FE5CD5">
        <w:rPr>
          <w:sz w:val="22"/>
          <w:szCs w:val="22"/>
        </w:rPr>
        <w:t xml:space="preserve"> deliverables to </w:t>
      </w:r>
      <w:r w:rsidR="00E01895" w:rsidRPr="00FE5CD5">
        <w:rPr>
          <w:sz w:val="22"/>
          <w:szCs w:val="22"/>
        </w:rPr>
        <w:t xml:space="preserve">AWS </w:t>
      </w:r>
      <w:r w:rsidR="00447F06" w:rsidRPr="00FE5CD5">
        <w:rPr>
          <w:sz w:val="22"/>
          <w:szCs w:val="22"/>
        </w:rPr>
        <w:t>S3 buckets</w:t>
      </w:r>
      <w:r w:rsidR="003A5683">
        <w:rPr>
          <w:sz w:val="22"/>
          <w:szCs w:val="22"/>
        </w:rPr>
        <w:t xml:space="preserve"> in parallel</w:t>
      </w:r>
    </w:p>
    <w:p w14:paraId="42D704AD" w14:textId="12F6AB7C" w:rsidR="00A96257" w:rsidRPr="008F4A96" w:rsidRDefault="00447F06" w:rsidP="00D5064E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 w:rsidRPr="008F4A96">
        <w:rPr>
          <w:sz w:val="22"/>
          <w:szCs w:val="22"/>
        </w:rPr>
        <w:t>Creati</w:t>
      </w:r>
      <w:r w:rsidR="00CD6872">
        <w:rPr>
          <w:sz w:val="22"/>
          <w:szCs w:val="22"/>
        </w:rPr>
        <w:t>on o</w:t>
      </w:r>
      <w:r w:rsidR="00B115B7">
        <w:rPr>
          <w:sz w:val="22"/>
          <w:szCs w:val="22"/>
        </w:rPr>
        <w:t>f</w:t>
      </w:r>
      <w:r w:rsidRPr="008F4A96">
        <w:rPr>
          <w:sz w:val="22"/>
          <w:szCs w:val="22"/>
        </w:rPr>
        <w:t xml:space="preserve"> Jira bugs </w:t>
      </w:r>
      <w:r w:rsidR="002A379F">
        <w:rPr>
          <w:sz w:val="22"/>
          <w:szCs w:val="22"/>
        </w:rPr>
        <w:t>for</w:t>
      </w:r>
      <w:r w:rsidRPr="008F4A96">
        <w:rPr>
          <w:sz w:val="22"/>
          <w:szCs w:val="22"/>
        </w:rPr>
        <w:t xml:space="preserve"> failed runs</w:t>
      </w:r>
      <w:r w:rsidR="0005091D">
        <w:rPr>
          <w:sz w:val="22"/>
          <w:szCs w:val="22"/>
        </w:rPr>
        <w:t xml:space="preserve"> with information</w:t>
      </w:r>
      <w:r w:rsidRPr="008F4A96">
        <w:rPr>
          <w:sz w:val="22"/>
          <w:szCs w:val="22"/>
        </w:rPr>
        <w:t xml:space="preserve"> and navigate </w:t>
      </w:r>
      <w:r w:rsidR="0053737E">
        <w:rPr>
          <w:sz w:val="22"/>
          <w:szCs w:val="22"/>
        </w:rPr>
        <w:t>the ticket thr</w:t>
      </w:r>
      <w:r w:rsidR="00F51F18">
        <w:rPr>
          <w:sz w:val="22"/>
          <w:szCs w:val="22"/>
        </w:rPr>
        <w:t>o</w:t>
      </w:r>
      <w:r w:rsidR="0053737E">
        <w:rPr>
          <w:sz w:val="22"/>
          <w:szCs w:val="22"/>
        </w:rPr>
        <w:t>ugh</w:t>
      </w:r>
      <w:r w:rsidRPr="008F4A96">
        <w:rPr>
          <w:sz w:val="22"/>
          <w:szCs w:val="22"/>
        </w:rPr>
        <w:t xml:space="preserve"> workflo</w:t>
      </w:r>
      <w:r w:rsidR="00B4503E">
        <w:rPr>
          <w:sz w:val="22"/>
          <w:szCs w:val="22"/>
        </w:rPr>
        <w:t>w</w:t>
      </w:r>
    </w:p>
    <w:p w14:paraId="4DDB3391" w14:textId="2DAA1D80" w:rsidR="00A96257" w:rsidRPr="008F4A96" w:rsidRDefault="00DA1F9B" w:rsidP="00D5064E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Adding </w:t>
      </w:r>
      <w:r w:rsidR="00573BCA">
        <w:rPr>
          <w:sz w:val="22"/>
          <w:szCs w:val="22"/>
        </w:rPr>
        <w:t xml:space="preserve">additional </w:t>
      </w:r>
      <w:r w:rsidR="006C3CF8">
        <w:rPr>
          <w:sz w:val="22"/>
          <w:szCs w:val="22"/>
        </w:rPr>
        <w:t xml:space="preserve">build </w:t>
      </w:r>
      <w:r>
        <w:rPr>
          <w:sz w:val="22"/>
          <w:szCs w:val="22"/>
        </w:rPr>
        <w:t xml:space="preserve">validation </w:t>
      </w:r>
      <w:r w:rsidR="006C3CF8">
        <w:rPr>
          <w:sz w:val="22"/>
          <w:szCs w:val="22"/>
        </w:rPr>
        <w:t xml:space="preserve">checks </w:t>
      </w:r>
      <w:r w:rsidR="00E937D7">
        <w:rPr>
          <w:sz w:val="22"/>
          <w:szCs w:val="22"/>
        </w:rPr>
        <w:t xml:space="preserve">and </w:t>
      </w:r>
      <w:r w:rsidR="00A01390">
        <w:rPr>
          <w:sz w:val="22"/>
          <w:szCs w:val="22"/>
        </w:rPr>
        <w:t>e</w:t>
      </w:r>
      <w:r w:rsidR="00447F06" w:rsidRPr="008F4A96">
        <w:rPr>
          <w:sz w:val="22"/>
          <w:szCs w:val="22"/>
        </w:rPr>
        <w:t>xtending leases of VMs as and when required</w:t>
      </w:r>
    </w:p>
    <w:p w14:paraId="1E784573" w14:textId="46AB1A5B" w:rsidR="00A96257" w:rsidRDefault="00447F06" w:rsidP="004549A0">
      <w:pPr>
        <w:tabs>
          <w:tab w:val="left" w:pos="7491"/>
        </w:tabs>
        <w:spacing w:line="276" w:lineRule="auto"/>
        <w:ind w:left="100" w:firstLine="620"/>
        <w:rPr>
          <w:sz w:val="22"/>
          <w:szCs w:val="22"/>
        </w:rPr>
      </w:pPr>
      <w:r w:rsidRPr="007A7DAC">
        <w:rPr>
          <w:sz w:val="22"/>
          <w:szCs w:val="22"/>
          <w:u w:val="single"/>
        </w:rPr>
        <w:t>Technologies</w:t>
      </w:r>
      <w:r w:rsidRPr="007A7DAC">
        <w:rPr>
          <w:sz w:val="22"/>
          <w:szCs w:val="22"/>
        </w:rPr>
        <w:t xml:space="preserve">: </w:t>
      </w:r>
      <w:r>
        <w:rPr>
          <w:sz w:val="22"/>
          <w:szCs w:val="22"/>
        </w:rPr>
        <w:t>Jenkins</w:t>
      </w:r>
      <w:r w:rsidRPr="007A7DAC">
        <w:rPr>
          <w:sz w:val="22"/>
          <w:szCs w:val="22"/>
        </w:rPr>
        <w:t xml:space="preserve">, </w:t>
      </w:r>
      <w:r>
        <w:rPr>
          <w:sz w:val="22"/>
          <w:szCs w:val="22"/>
        </w:rPr>
        <w:t>Python, Groovy, AWS S3, REST APIs</w:t>
      </w:r>
      <w:r w:rsidR="004549A0">
        <w:rPr>
          <w:sz w:val="22"/>
          <w:szCs w:val="22"/>
        </w:rPr>
        <w:tab/>
      </w:r>
    </w:p>
    <w:p w14:paraId="6A339D6E" w14:textId="77777777" w:rsidR="00D309AE" w:rsidRPr="00D309AE" w:rsidRDefault="00D309AE" w:rsidP="0046752E">
      <w:pPr>
        <w:spacing w:before="16"/>
        <w:rPr>
          <w:sz w:val="22"/>
          <w:szCs w:val="22"/>
        </w:rPr>
      </w:pPr>
    </w:p>
    <w:p w14:paraId="1BF28323" w14:textId="6983547A" w:rsidR="00A96257" w:rsidRPr="00004D42" w:rsidRDefault="0005476B">
      <w:pPr>
        <w:spacing w:before="37"/>
        <w:ind w:left="100"/>
        <w:rPr>
          <w:sz w:val="22"/>
          <w:szCs w:val="22"/>
        </w:rPr>
      </w:pPr>
      <w:r>
        <w:rPr>
          <w:b/>
          <w:sz w:val="22"/>
          <w:szCs w:val="22"/>
        </w:rPr>
        <w:t>Cyanogen</w:t>
      </w:r>
      <w:r w:rsidR="00447F06" w:rsidRPr="00004D42">
        <w:rPr>
          <w:i/>
          <w:sz w:val="22"/>
          <w:szCs w:val="22"/>
        </w:rPr>
        <w:t xml:space="preserve">, </w:t>
      </w:r>
      <w:r w:rsidR="00447F06" w:rsidRPr="00004D42">
        <w:rPr>
          <w:sz w:val="22"/>
          <w:szCs w:val="22"/>
        </w:rPr>
        <w:t xml:space="preserve">Seattle, WA                              </w:t>
      </w:r>
      <w:r w:rsidR="0007740F">
        <w:rPr>
          <w:sz w:val="22"/>
          <w:szCs w:val="22"/>
        </w:rPr>
        <w:t xml:space="preserve">                                    </w:t>
      </w:r>
      <w:r w:rsidR="006F19E7">
        <w:rPr>
          <w:sz w:val="22"/>
          <w:szCs w:val="22"/>
        </w:rPr>
        <w:t xml:space="preserve">         </w:t>
      </w:r>
      <w:r w:rsidR="000B2CF0">
        <w:rPr>
          <w:sz w:val="22"/>
          <w:szCs w:val="22"/>
        </w:rPr>
        <w:t xml:space="preserve">      </w:t>
      </w:r>
      <w:bookmarkStart w:id="0" w:name="_GoBack"/>
      <w:bookmarkEnd w:id="0"/>
      <w:r w:rsidR="00447F06" w:rsidRPr="00004D42">
        <w:rPr>
          <w:b/>
          <w:i/>
          <w:sz w:val="22"/>
          <w:szCs w:val="22"/>
        </w:rPr>
        <w:t>Software Engineering Intern: Jun - Dec ‘16</w:t>
      </w:r>
    </w:p>
    <w:p w14:paraId="419D940E" w14:textId="09E7C265" w:rsidR="00A96257" w:rsidRDefault="00447F06" w:rsidP="00C6547D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607194">
        <w:rPr>
          <w:b/>
          <w:bCs/>
          <w:sz w:val="22"/>
          <w:szCs w:val="22"/>
        </w:rPr>
        <w:t>Data Cloud team:</w:t>
      </w:r>
      <w:r w:rsidRPr="00051D3C">
        <w:rPr>
          <w:sz w:val="22"/>
          <w:szCs w:val="22"/>
        </w:rPr>
        <w:t xml:space="preserve"> Co-developed 2 cloud-based ML services (App Recommender, NewsCard ranking) that -</w:t>
      </w:r>
    </w:p>
    <w:p w14:paraId="5545BBB8" w14:textId="507B07FC" w:rsidR="00A96257" w:rsidRDefault="00447F06" w:rsidP="00C6547D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Perform machine learning to personalize ads and articles based on usage data </w:t>
      </w:r>
      <w:r w:rsidRPr="009B0451">
        <w:rPr>
          <w:sz w:val="22"/>
          <w:szCs w:val="22"/>
        </w:rPr>
        <w:t>(sklearn, PySpark)</w:t>
      </w:r>
    </w:p>
    <w:p w14:paraId="180FD5A0" w14:textId="7986E28B" w:rsidR="00463687" w:rsidRPr="00C7412B" w:rsidRDefault="00447F06" w:rsidP="00C7412B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 w:rsidRPr="009B0451">
        <w:rPr>
          <w:sz w:val="22"/>
          <w:szCs w:val="22"/>
        </w:rPr>
        <w:t>Integrate with AWS-based NoSQL data pipeline to scrape historical user data (Kafka, S3, TitanDB)</w:t>
      </w:r>
    </w:p>
    <w:p w14:paraId="6F0B9EF5" w14:textId="5793C27B" w:rsidR="00A96257" w:rsidRPr="00607194" w:rsidRDefault="00DE4EC4" w:rsidP="001C1378">
      <w:pPr>
        <w:pStyle w:val="ListParagraph"/>
        <w:numPr>
          <w:ilvl w:val="0"/>
          <w:numId w:val="9"/>
        </w:numPr>
        <w:spacing w:before="1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Dev </w:t>
      </w:r>
      <w:r w:rsidR="00447F06" w:rsidRPr="00607194">
        <w:rPr>
          <w:b/>
          <w:bCs/>
          <w:sz w:val="22"/>
          <w:szCs w:val="22"/>
        </w:rPr>
        <w:t xml:space="preserve">Automation team: </w:t>
      </w:r>
      <w:r w:rsidR="00447F06" w:rsidRPr="00C764B1">
        <w:rPr>
          <w:sz w:val="22"/>
          <w:szCs w:val="22"/>
        </w:rPr>
        <w:t>Developed a full-stack software that integrated with Lava automation server and -</w:t>
      </w:r>
    </w:p>
    <w:p w14:paraId="2BDE0348" w14:textId="45C654A4" w:rsidR="00A96257" w:rsidRDefault="00447F06" w:rsidP="001C1378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Scrapes log data using server APIs, parses for computations that go to on a MongoDB server </w:t>
      </w:r>
      <w:r w:rsidRPr="009B0451">
        <w:rPr>
          <w:sz w:val="22"/>
          <w:szCs w:val="22"/>
        </w:rPr>
        <w:t>(Python)</w:t>
      </w:r>
    </w:p>
    <w:p w14:paraId="0B2C5E31" w14:textId="478120C5" w:rsidR="00A96257" w:rsidRDefault="00447F06" w:rsidP="001C1378">
      <w:pPr>
        <w:pStyle w:val="ListParagraph"/>
        <w:numPr>
          <w:ilvl w:val="0"/>
          <w:numId w:val="5"/>
        </w:numPr>
        <w:spacing w:before="2" w:line="276" w:lineRule="auto"/>
        <w:rPr>
          <w:sz w:val="22"/>
          <w:szCs w:val="22"/>
        </w:rPr>
      </w:pPr>
      <w:r w:rsidRPr="009B0451">
        <w:rPr>
          <w:sz w:val="22"/>
          <w:szCs w:val="22"/>
        </w:rPr>
        <w:t>Provides an on-demand online interactive dashboard with multiple filters (D3.js, HTML, CSS)</w:t>
      </w:r>
    </w:p>
    <w:p w14:paraId="3FD2F571" w14:textId="77777777" w:rsidR="00B821C2" w:rsidRPr="001C1378" w:rsidRDefault="00B821C2" w:rsidP="00A73793">
      <w:pPr>
        <w:pStyle w:val="ListParagraph"/>
        <w:spacing w:before="2" w:line="276" w:lineRule="auto"/>
        <w:ind w:left="1080"/>
        <w:rPr>
          <w:sz w:val="22"/>
          <w:szCs w:val="22"/>
        </w:rPr>
      </w:pPr>
    </w:p>
    <w:p w14:paraId="1F1F6294" w14:textId="4904A748" w:rsidR="00C6547D" w:rsidRPr="00DB7FFC" w:rsidRDefault="00447F06" w:rsidP="00DB7FFC">
      <w:pPr>
        <w:ind w:left="10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573B480" w14:textId="4E671401" w:rsidR="00A96257" w:rsidRPr="00A51D28" w:rsidRDefault="008B3F8A" w:rsidP="006C1424">
      <w:pPr>
        <w:pStyle w:val="ListParagraph"/>
        <w:numPr>
          <w:ilvl w:val="0"/>
          <w:numId w:val="9"/>
        </w:numPr>
        <w:spacing w:before="47" w:line="276" w:lineRule="auto"/>
        <w:rPr>
          <w:sz w:val="22"/>
          <w:szCs w:val="22"/>
        </w:rPr>
      </w:pPr>
      <w:r>
        <w:pict w14:anchorId="23A21C08">
          <v:group id="_x0000_s1030" alt="" style="position:absolute;left:0;text-align:left;margin-left:34.55pt;margin-top:1.65pt;width:526.45pt;height:0;z-index:-251659264;mso-position-horizontal-relative:page" coordorigin="691,33" coordsize="10529,0">
            <v:shape id="_x0000_s1031" alt="" style="position:absolute;left:691;top:33;width:10529;height:0" coordorigin="691,33" coordsize="10529,0" path="m691,33r10529,e" filled="f" strokeweight="1.6pt">
              <v:path arrowok="t"/>
            </v:shape>
            <w10:wrap anchorx="page"/>
          </v:group>
        </w:pict>
      </w:r>
      <w:r w:rsidR="00447F06" w:rsidRPr="00A51D28">
        <w:rPr>
          <w:b/>
          <w:sz w:val="22"/>
          <w:szCs w:val="22"/>
        </w:rPr>
        <w:t xml:space="preserve">Languages: </w:t>
      </w:r>
      <w:r w:rsidR="00447F06" w:rsidRPr="00A51D28">
        <w:rPr>
          <w:sz w:val="22"/>
          <w:szCs w:val="22"/>
        </w:rPr>
        <w:t>Python, SQL, Java, R, Bash (UNIX), D3.js, XML, HTML, CSS</w:t>
      </w:r>
    </w:p>
    <w:p w14:paraId="12E054D1" w14:textId="4D3364BC" w:rsidR="00A96257" w:rsidRPr="00C6517D" w:rsidRDefault="00447F06" w:rsidP="006C1424">
      <w:pPr>
        <w:pStyle w:val="ListParagraph"/>
        <w:numPr>
          <w:ilvl w:val="0"/>
          <w:numId w:val="9"/>
        </w:numPr>
        <w:spacing w:before="1" w:line="276" w:lineRule="auto"/>
        <w:ind w:right="405"/>
        <w:rPr>
          <w:sz w:val="22"/>
          <w:szCs w:val="22"/>
        </w:rPr>
      </w:pPr>
      <w:r w:rsidRPr="00C6517D">
        <w:rPr>
          <w:b/>
          <w:sz w:val="22"/>
          <w:szCs w:val="22"/>
        </w:rPr>
        <w:t xml:space="preserve">Tools: </w:t>
      </w:r>
      <w:r w:rsidRPr="00C6517D">
        <w:rPr>
          <w:sz w:val="22"/>
          <w:szCs w:val="22"/>
        </w:rPr>
        <w:t>[MongoDB, Titan, S3, Kafka, Firebase, Cassandra] [Oracle, SQL Server, MySQL] [Tableau, Visio]</w:t>
      </w:r>
    </w:p>
    <w:p w14:paraId="43227FE3" w14:textId="7B992EAA" w:rsidR="00A96257" w:rsidRPr="00A51D28" w:rsidRDefault="00447F06" w:rsidP="006C1424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A51D28">
        <w:rPr>
          <w:b/>
          <w:position w:val="-1"/>
          <w:sz w:val="22"/>
          <w:szCs w:val="22"/>
        </w:rPr>
        <w:t xml:space="preserve">Frameworks and IDEs: </w:t>
      </w:r>
      <w:r w:rsidRPr="00A51D28">
        <w:rPr>
          <w:position w:val="-1"/>
          <w:sz w:val="22"/>
          <w:szCs w:val="22"/>
        </w:rPr>
        <w:t>[AWS, Jupyter notebook, PySpark, R Studio] [XCode, Android Studio]</w:t>
      </w:r>
    </w:p>
    <w:p w14:paraId="1D90F684" w14:textId="77777777" w:rsidR="00A96257" w:rsidRDefault="00A96257">
      <w:pPr>
        <w:spacing w:before="2" w:line="180" w:lineRule="exact"/>
        <w:rPr>
          <w:sz w:val="18"/>
          <w:szCs w:val="18"/>
        </w:rPr>
      </w:pPr>
    </w:p>
    <w:p w14:paraId="5D4DF1A1" w14:textId="77777777" w:rsidR="00A96257" w:rsidRDefault="00447F06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123B98DD" w14:textId="6EC9B22B" w:rsidR="00A96257" w:rsidRDefault="008B3F8A" w:rsidP="009635FF">
      <w:pPr>
        <w:spacing w:before="52" w:line="276" w:lineRule="auto"/>
        <w:ind w:left="100"/>
        <w:rPr>
          <w:sz w:val="22"/>
          <w:szCs w:val="22"/>
        </w:rPr>
      </w:pPr>
      <w:r>
        <w:pict w14:anchorId="11D1CB22">
          <v:group id="_x0000_s1028" alt="" style="position:absolute;left:0;text-align:left;margin-left:34.55pt;margin-top:1.85pt;width:526.45pt;height:0;z-index:-251658240;mso-position-horizontal-relative:page" coordorigin="691,37" coordsize="10529,0">
            <v:shape id="_x0000_s1029" alt="" style="position:absolute;left:691;top:37;width:10529;height:0" coordorigin="691,37" coordsize="10529,0" path="m691,37r10529,e" filled="f" strokeweight="1.6pt">
              <v:path arrowok="t"/>
            </v:shape>
            <w10:wrap anchorx="page"/>
          </v:group>
        </w:pict>
      </w:r>
      <w:r w:rsidR="00447F06">
        <w:rPr>
          <w:b/>
          <w:sz w:val="22"/>
          <w:szCs w:val="22"/>
        </w:rPr>
        <w:t xml:space="preserve">M.S., </w:t>
      </w:r>
      <w:r w:rsidR="00447F06">
        <w:rPr>
          <w:sz w:val="22"/>
          <w:szCs w:val="22"/>
        </w:rPr>
        <w:t xml:space="preserve">University of Washington (UW), Seattle, WA                                 </w:t>
      </w:r>
      <w:r w:rsidR="004C42F6">
        <w:rPr>
          <w:sz w:val="22"/>
          <w:szCs w:val="22"/>
        </w:rPr>
        <w:t xml:space="preserve">  </w:t>
      </w:r>
      <w:r w:rsidR="00447F06">
        <w:rPr>
          <w:b/>
          <w:i/>
          <w:sz w:val="22"/>
          <w:szCs w:val="22"/>
        </w:rPr>
        <w:t>Information Management: Sep ‘15 - Jun’ 17</w:t>
      </w:r>
    </w:p>
    <w:p w14:paraId="136414EE" w14:textId="316AAACD" w:rsidR="00A96257" w:rsidRPr="00651BBB" w:rsidRDefault="00447F06" w:rsidP="009635FF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651BBB">
        <w:rPr>
          <w:b/>
          <w:position w:val="-1"/>
          <w:sz w:val="22"/>
          <w:szCs w:val="22"/>
        </w:rPr>
        <w:t>Data Science</w:t>
      </w:r>
      <w:r w:rsidRPr="00651BBB">
        <w:rPr>
          <w:position w:val="-1"/>
          <w:sz w:val="22"/>
          <w:szCs w:val="22"/>
        </w:rPr>
        <w:t>: Foundational Statistics, ML &amp; Data Scaling</w:t>
      </w:r>
    </w:p>
    <w:p w14:paraId="01839C3F" w14:textId="7DF7FCEF" w:rsidR="00A96257" w:rsidRPr="00651BBB" w:rsidRDefault="00447F06" w:rsidP="009635FF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651BBB">
        <w:rPr>
          <w:b/>
          <w:sz w:val="22"/>
          <w:szCs w:val="22"/>
        </w:rPr>
        <w:t xml:space="preserve">Business Intelligence: </w:t>
      </w:r>
      <w:r w:rsidRPr="00651BBB">
        <w:rPr>
          <w:sz w:val="22"/>
          <w:szCs w:val="22"/>
        </w:rPr>
        <w:t>Data Warehousing, Analytics &amp; Reporting</w:t>
      </w:r>
    </w:p>
    <w:p w14:paraId="310DCFB0" w14:textId="0302EB3E" w:rsidR="00A96257" w:rsidRPr="00651BBB" w:rsidRDefault="00447F06" w:rsidP="009635FF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651BBB">
        <w:rPr>
          <w:b/>
          <w:sz w:val="22"/>
          <w:szCs w:val="22"/>
        </w:rPr>
        <w:t xml:space="preserve">Native Mobile Applications Development: </w:t>
      </w:r>
      <w:r w:rsidRPr="00651BBB">
        <w:rPr>
          <w:sz w:val="22"/>
          <w:szCs w:val="22"/>
        </w:rPr>
        <w:t>Android app development, iOS app development</w:t>
      </w:r>
    </w:p>
    <w:p w14:paraId="79E5729E" w14:textId="77777777" w:rsidR="00A96257" w:rsidRDefault="00A96257">
      <w:pPr>
        <w:spacing w:before="12" w:line="240" w:lineRule="exact"/>
        <w:rPr>
          <w:sz w:val="24"/>
          <w:szCs w:val="24"/>
        </w:rPr>
      </w:pPr>
    </w:p>
    <w:p w14:paraId="726B2160" w14:textId="70F2F641" w:rsidR="00A96257" w:rsidRDefault="00447F06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 xml:space="preserve">B. Eng., </w:t>
      </w:r>
      <w:r>
        <w:rPr>
          <w:sz w:val="22"/>
          <w:szCs w:val="22"/>
        </w:rPr>
        <w:t xml:space="preserve">University of Mumbai, India                                                           </w:t>
      </w:r>
      <w:r w:rsidR="00CD1697">
        <w:rPr>
          <w:sz w:val="22"/>
          <w:szCs w:val="22"/>
        </w:rPr>
        <w:t xml:space="preserve">  </w:t>
      </w:r>
      <w:r>
        <w:rPr>
          <w:b/>
          <w:i/>
          <w:sz w:val="22"/>
          <w:szCs w:val="22"/>
        </w:rPr>
        <w:t>Computer Engineering: Aug ‘11 - May ‘15</w:t>
      </w:r>
    </w:p>
    <w:p w14:paraId="12EC5FC8" w14:textId="77777777" w:rsidR="00A96257" w:rsidRDefault="00A96257">
      <w:pPr>
        <w:spacing w:before="2" w:line="180" w:lineRule="exact"/>
        <w:rPr>
          <w:sz w:val="18"/>
          <w:szCs w:val="18"/>
        </w:rPr>
      </w:pPr>
    </w:p>
    <w:p w14:paraId="11233188" w14:textId="6103FE82" w:rsidR="00A96257" w:rsidRDefault="00447F06">
      <w:pPr>
        <w:ind w:left="100"/>
        <w:rPr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0E2FF8E3" w14:textId="780E4CBB" w:rsidR="00A96257" w:rsidRPr="009C3EBF" w:rsidRDefault="008B3F8A" w:rsidP="006B2C5A">
      <w:pPr>
        <w:spacing w:before="47" w:line="276" w:lineRule="auto"/>
        <w:ind w:left="100"/>
        <w:rPr>
          <w:sz w:val="22"/>
          <w:szCs w:val="22"/>
        </w:rPr>
      </w:pPr>
      <w:r>
        <w:pict w14:anchorId="68AD8C16">
          <v:group id="_x0000_s1026" alt="" style="position:absolute;left:0;text-align:left;margin-left:34.55pt;margin-top:1.85pt;width:526.45pt;height:0;z-index:-251657216;mso-position-horizontal-relative:page" coordorigin="691,37" coordsize="10529,0">
            <v:shape id="_x0000_s1027" alt="" style="position:absolute;left:691;top:37;width:10529;height:0" coordorigin="691,37" coordsize="10529,0" path="m691,37r10529,e" filled="f" strokeweight="1.6pt">
              <v:path arrowok="t"/>
            </v:shape>
            <w10:wrap anchorx="page"/>
          </v:group>
        </w:pict>
      </w:r>
      <w:r w:rsidR="00447F06" w:rsidRPr="009C3EBF">
        <w:rPr>
          <w:b/>
          <w:sz w:val="22"/>
          <w:szCs w:val="22"/>
        </w:rPr>
        <w:t>T</w:t>
      </w:r>
      <w:r w:rsidR="00D331DF">
        <w:rPr>
          <w:b/>
          <w:sz w:val="22"/>
          <w:szCs w:val="22"/>
        </w:rPr>
        <w:t>icket</w:t>
      </w:r>
      <w:r w:rsidR="00447F06" w:rsidRPr="009C3EBF">
        <w:rPr>
          <w:b/>
          <w:sz w:val="22"/>
          <w:szCs w:val="22"/>
        </w:rPr>
        <w:t xml:space="preserve"> G</w:t>
      </w:r>
      <w:r w:rsidR="00AA6951">
        <w:rPr>
          <w:b/>
          <w:sz w:val="22"/>
          <w:szCs w:val="22"/>
        </w:rPr>
        <w:t>enie</w:t>
      </w:r>
      <w:r w:rsidR="00447F06" w:rsidRPr="009C3EBF">
        <w:rPr>
          <w:b/>
          <w:sz w:val="22"/>
          <w:szCs w:val="22"/>
        </w:rPr>
        <w:t xml:space="preserve"> </w:t>
      </w:r>
      <w:r w:rsidR="00447F06" w:rsidRPr="009C3EBF">
        <w:rPr>
          <w:sz w:val="22"/>
          <w:szCs w:val="22"/>
        </w:rPr>
        <w:t xml:space="preserve">(Capstone with iLink Systems, Redmond, WA)                                                                        </w:t>
      </w:r>
      <w:r w:rsidR="006916E5">
        <w:rPr>
          <w:sz w:val="22"/>
          <w:szCs w:val="22"/>
        </w:rPr>
        <w:t xml:space="preserve">        </w:t>
      </w:r>
      <w:r w:rsidR="00447F06" w:rsidRPr="009C3EBF">
        <w:rPr>
          <w:b/>
          <w:i/>
          <w:sz w:val="22"/>
          <w:szCs w:val="22"/>
        </w:rPr>
        <w:t>May ‘17</w:t>
      </w:r>
    </w:p>
    <w:p w14:paraId="033FBDC2" w14:textId="0CBCF985" w:rsidR="00A96257" w:rsidRPr="00163B87" w:rsidRDefault="00447F06" w:rsidP="00163B87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284240">
        <w:rPr>
          <w:sz w:val="22"/>
          <w:szCs w:val="22"/>
        </w:rPr>
        <w:t xml:space="preserve">Coded a ML-based classifier for real-time categorization of support tickets </w:t>
      </w:r>
      <w:r w:rsidRPr="00284240">
        <w:rPr>
          <w:i/>
          <w:sz w:val="22"/>
          <w:szCs w:val="22"/>
        </w:rPr>
        <w:t>(HTTP, CSS, Python: sklearn, Flask)</w:t>
      </w:r>
    </w:p>
    <w:p w14:paraId="48BD234E" w14:textId="77777777" w:rsidR="00163B87" w:rsidRPr="00DA1F9B" w:rsidRDefault="00163B87" w:rsidP="00DA1F9B">
      <w:pPr>
        <w:spacing w:before="1" w:line="276" w:lineRule="auto"/>
        <w:ind w:left="100"/>
        <w:rPr>
          <w:sz w:val="22"/>
          <w:szCs w:val="22"/>
        </w:rPr>
      </w:pPr>
    </w:p>
    <w:p w14:paraId="3F5F6344" w14:textId="5DA8419E" w:rsidR="00A96257" w:rsidRPr="00740C2D" w:rsidRDefault="00447F06" w:rsidP="006B2C5A">
      <w:pPr>
        <w:spacing w:line="276" w:lineRule="auto"/>
        <w:ind w:left="100"/>
        <w:rPr>
          <w:sz w:val="22"/>
          <w:szCs w:val="22"/>
        </w:rPr>
      </w:pPr>
      <w:r w:rsidRPr="00740C2D">
        <w:rPr>
          <w:b/>
          <w:sz w:val="22"/>
          <w:szCs w:val="22"/>
        </w:rPr>
        <w:t>F</w:t>
      </w:r>
      <w:r w:rsidR="00BF4C64">
        <w:rPr>
          <w:b/>
          <w:sz w:val="22"/>
          <w:szCs w:val="22"/>
        </w:rPr>
        <w:t xml:space="preserve">ree </w:t>
      </w:r>
      <w:r w:rsidRPr="00740C2D">
        <w:rPr>
          <w:b/>
          <w:sz w:val="22"/>
          <w:szCs w:val="22"/>
        </w:rPr>
        <w:t>F</w:t>
      </w:r>
      <w:r w:rsidR="00600A66">
        <w:rPr>
          <w:b/>
          <w:sz w:val="22"/>
          <w:szCs w:val="22"/>
        </w:rPr>
        <w:t>ood</w:t>
      </w:r>
      <w:r w:rsidRPr="00740C2D">
        <w:rPr>
          <w:b/>
          <w:sz w:val="22"/>
          <w:szCs w:val="22"/>
        </w:rPr>
        <w:t xml:space="preserve"> </w:t>
      </w:r>
      <w:r w:rsidRPr="00740C2D">
        <w:rPr>
          <w:sz w:val="22"/>
          <w:szCs w:val="22"/>
        </w:rPr>
        <w:t xml:space="preserve">- </w:t>
      </w:r>
      <w:r w:rsidRPr="00740C2D">
        <w:rPr>
          <w:color w:val="0462C1"/>
          <w:sz w:val="22"/>
          <w:szCs w:val="22"/>
          <w:u w:val="single" w:color="0462C1"/>
        </w:rPr>
        <w:t>https://github.com/27rohan/Free-Food</w:t>
      </w:r>
      <w:r w:rsidRPr="00740C2D">
        <w:rPr>
          <w:color w:val="0462C1"/>
          <w:sz w:val="22"/>
          <w:szCs w:val="22"/>
        </w:rPr>
        <w:t xml:space="preserve">                                                                                    </w:t>
      </w:r>
      <w:r w:rsidR="00970F44" w:rsidRPr="00740C2D">
        <w:rPr>
          <w:b/>
          <w:i/>
          <w:color w:val="000000"/>
          <w:sz w:val="22"/>
          <w:szCs w:val="22"/>
        </w:rPr>
        <w:t xml:space="preserve">        </w:t>
      </w:r>
      <w:r w:rsidR="00732EE1">
        <w:rPr>
          <w:b/>
          <w:i/>
          <w:color w:val="000000"/>
          <w:sz w:val="22"/>
          <w:szCs w:val="22"/>
        </w:rPr>
        <w:t xml:space="preserve"> </w:t>
      </w:r>
      <w:r w:rsidR="00A35B00">
        <w:rPr>
          <w:b/>
          <w:i/>
          <w:color w:val="000000"/>
          <w:sz w:val="22"/>
          <w:szCs w:val="22"/>
        </w:rPr>
        <w:t xml:space="preserve">    </w:t>
      </w:r>
      <w:r w:rsidRPr="00740C2D">
        <w:rPr>
          <w:b/>
          <w:i/>
          <w:color w:val="000000"/>
          <w:sz w:val="22"/>
          <w:szCs w:val="22"/>
        </w:rPr>
        <w:t>Dec ‘16</w:t>
      </w:r>
    </w:p>
    <w:p w14:paraId="496FEC7D" w14:textId="63D84234" w:rsidR="00A96257" w:rsidRPr="00284240" w:rsidRDefault="00447F06" w:rsidP="006B2C5A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284240">
        <w:rPr>
          <w:sz w:val="22"/>
          <w:szCs w:val="22"/>
        </w:rPr>
        <w:t>Programmed the real-time JSON data flow (read &amp; write) in Swift 3 between the iOS app and Firebase server</w:t>
      </w:r>
    </w:p>
    <w:p w14:paraId="65D05E82" w14:textId="3492A65B" w:rsidR="00A96257" w:rsidRPr="00284240" w:rsidRDefault="00447F06" w:rsidP="006B2C5A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284240">
        <w:rPr>
          <w:sz w:val="22"/>
          <w:szCs w:val="22"/>
        </w:rPr>
        <w:t>Using XCode and Storyboard (CocoaTouch framework), created ViewControllers for settings and posting event</w:t>
      </w:r>
    </w:p>
    <w:p w14:paraId="05C69F09" w14:textId="77777777" w:rsidR="00A96257" w:rsidRDefault="00A96257" w:rsidP="006B2C5A">
      <w:pPr>
        <w:spacing w:before="12" w:line="276" w:lineRule="auto"/>
        <w:rPr>
          <w:sz w:val="24"/>
          <w:szCs w:val="24"/>
        </w:rPr>
      </w:pPr>
    </w:p>
    <w:p w14:paraId="2FCFCEC6" w14:textId="4842FB7C" w:rsidR="00A96257" w:rsidRPr="00296F30" w:rsidRDefault="00447F06" w:rsidP="006B2C5A">
      <w:pPr>
        <w:spacing w:line="276" w:lineRule="auto"/>
        <w:ind w:left="100"/>
        <w:rPr>
          <w:sz w:val="22"/>
          <w:szCs w:val="22"/>
        </w:rPr>
      </w:pPr>
      <w:r w:rsidRPr="00296F30">
        <w:rPr>
          <w:b/>
          <w:sz w:val="22"/>
          <w:szCs w:val="22"/>
        </w:rPr>
        <w:t>C</w:t>
      </w:r>
      <w:r w:rsidR="00E473FA">
        <w:rPr>
          <w:b/>
          <w:sz w:val="22"/>
          <w:szCs w:val="22"/>
        </w:rPr>
        <w:t>hase</w:t>
      </w:r>
      <w:r w:rsidRPr="00296F30">
        <w:rPr>
          <w:b/>
          <w:sz w:val="22"/>
          <w:szCs w:val="22"/>
        </w:rPr>
        <w:t xml:space="preserve"> I</w:t>
      </w:r>
      <w:r w:rsidR="002D420D">
        <w:rPr>
          <w:b/>
          <w:sz w:val="22"/>
          <w:szCs w:val="22"/>
        </w:rPr>
        <w:t>t</w:t>
      </w:r>
      <w:r w:rsidRPr="00296F30">
        <w:rPr>
          <w:b/>
          <w:sz w:val="22"/>
          <w:szCs w:val="22"/>
        </w:rPr>
        <w:t xml:space="preserve"> </w:t>
      </w:r>
      <w:r w:rsidRPr="00296F30">
        <w:rPr>
          <w:sz w:val="22"/>
          <w:szCs w:val="22"/>
        </w:rPr>
        <w:t xml:space="preserve">- </w:t>
      </w:r>
      <w:r w:rsidRPr="00296F30">
        <w:rPr>
          <w:color w:val="0462C1"/>
          <w:sz w:val="22"/>
          <w:szCs w:val="22"/>
          <w:u w:val="single" w:color="0462C1"/>
        </w:rPr>
        <w:t>https://github.com/27rohan/Chase_it</w:t>
      </w:r>
      <w:r w:rsidRPr="00296F30">
        <w:rPr>
          <w:color w:val="0462C1"/>
          <w:sz w:val="22"/>
          <w:szCs w:val="22"/>
        </w:rPr>
        <w:t xml:space="preserve">                                                                                        </w:t>
      </w:r>
      <w:r w:rsidR="00262674">
        <w:rPr>
          <w:color w:val="0462C1"/>
          <w:sz w:val="22"/>
          <w:szCs w:val="22"/>
        </w:rPr>
        <w:t xml:space="preserve">     </w:t>
      </w:r>
      <w:r w:rsidRPr="00296F30">
        <w:rPr>
          <w:b/>
          <w:i/>
          <w:color w:val="000000"/>
          <w:sz w:val="22"/>
          <w:szCs w:val="22"/>
        </w:rPr>
        <w:t>Apr - May ‘16</w:t>
      </w:r>
    </w:p>
    <w:p w14:paraId="523C45BD" w14:textId="66BF3A74" w:rsidR="00A96257" w:rsidRPr="00284240" w:rsidRDefault="00447F06" w:rsidP="006B2C5A">
      <w:pPr>
        <w:pStyle w:val="ListParagraph"/>
        <w:numPr>
          <w:ilvl w:val="0"/>
          <w:numId w:val="9"/>
        </w:numPr>
        <w:spacing w:before="1" w:line="276" w:lineRule="auto"/>
        <w:rPr>
          <w:sz w:val="22"/>
          <w:szCs w:val="22"/>
        </w:rPr>
      </w:pPr>
      <w:r w:rsidRPr="00284240">
        <w:rPr>
          <w:sz w:val="22"/>
          <w:szCs w:val="22"/>
        </w:rPr>
        <w:t>Built an addictive native Android game with Android Studio using Java on back-end and XML on front-end</w:t>
      </w:r>
    </w:p>
    <w:p w14:paraId="6D4C4C42" w14:textId="1CFAAE2A" w:rsidR="00A96257" w:rsidRPr="00284240" w:rsidRDefault="00447F06" w:rsidP="006B2C5A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284240">
        <w:rPr>
          <w:position w:val="-1"/>
          <w:sz w:val="22"/>
          <w:szCs w:val="22"/>
        </w:rPr>
        <w:t>Features: Multiplayer mode (Wi-Fi direct), touch screen and motion sensor recognition, local leaderboard</w:t>
      </w:r>
    </w:p>
    <w:p w14:paraId="23166FB2" w14:textId="77777777" w:rsidR="00A96257" w:rsidRDefault="00A96257">
      <w:pPr>
        <w:spacing w:before="17" w:line="240" w:lineRule="exact"/>
        <w:rPr>
          <w:sz w:val="24"/>
          <w:szCs w:val="24"/>
        </w:rPr>
      </w:pPr>
    </w:p>
    <w:p w14:paraId="2EC7D2E9" w14:textId="66C6F369" w:rsidR="00A96257" w:rsidRPr="006360F5" w:rsidRDefault="00447F06">
      <w:pPr>
        <w:ind w:left="100"/>
        <w:rPr>
          <w:sz w:val="22"/>
          <w:szCs w:val="22"/>
        </w:rPr>
      </w:pPr>
      <w:r w:rsidRPr="006360F5">
        <w:rPr>
          <w:b/>
          <w:sz w:val="22"/>
          <w:szCs w:val="22"/>
        </w:rPr>
        <w:t>P</w:t>
      </w:r>
      <w:r w:rsidR="001D0679">
        <w:rPr>
          <w:b/>
          <w:sz w:val="22"/>
          <w:szCs w:val="22"/>
        </w:rPr>
        <w:t>et</w:t>
      </w:r>
      <w:r w:rsidRPr="006360F5">
        <w:rPr>
          <w:b/>
          <w:sz w:val="22"/>
          <w:szCs w:val="22"/>
        </w:rPr>
        <w:t xml:space="preserve"> P</w:t>
      </w:r>
      <w:r w:rsidR="00685AC4">
        <w:rPr>
          <w:b/>
          <w:sz w:val="22"/>
          <w:szCs w:val="22"/>
        </w:rPr>
        <w:t>rojects</w:t>
      </w:r>
      <w:r w:rsidRPr="006360F5">
        <w:rPr>
          <w:b/>
          <w:sz w:val="22"/>
          <w:szCs w:val="22"/>
        </w:rPr>
        <w:t xml:space="preserve"> </w:t>
      </w:r>
      <w:r w:rsidR="007342FA">
        <w:rPr>
          <w:b/>
          <w:sz w:val="22"/>
          <w:szCs w:val="22"/>
        </w:rPr>
        <w:t>i</w:t>
      </w:r>
      <w:r w:rsidR="00706B17">
        <w:rPr>
          <w:b/>
          <w:sz w:val="22"/>
          <w:szCs w:val="22"/>
        </w:rPr>
        <w:t>n</w:t>
      </w:r>
      <w:r w:rsidRPr="006360F5">
        <w:rPr>
          <w:b/>
          <w:sz w:val="22"/>
          <w:szCs w:val="22"/>
        </w:rPr>
        <w:t xml:space="preserve"> D</w:t>
      </w:r>
      <w:r w:rsidR="00C32EAF">
        <w:rPr>
          <w:b/>
          <w:sz w:val="22"/>
          <w:szCs w:val="22"/>
        </w:rPr>
        <w:t>ata</w:t>
      </w:r>
      <w:r w:rsidRPr="006360F5">
        <w:rPr>
          <w:b/>
          <w:sz w:val="22"/>
          <w:szCs w:val="22"/>
        </w:rPr>
        <w:t xml:space="preserve"> S</w:t>
      </w:r>
      <w:r w:rsidR="009D7259">
        <w:rPr>
          <w:b/>
          <w:sz w:val="22"/>
          <w:szCs w:val="22"/>
        </w:rPr>
        <w:t>c</w:t>
      </w:r>
      <w:r w:rsidR="00BB1962">
        <w:rPr>
          <w:b/>
          <w:sz w:val="22"/>
          <w:szCs w:val="22"/>
        </w:rPr>
        <w:t>i</w:t>
      </w:r>
      <w:r w:rsidR="00C400D0">
        <w:rPr>
          <w:b/>
          <w:sz w:val="22"/>
          <w:szCs w:val="22"/>
        </w:rPr>
        <w:t>e</w:t>
      </w:r>
      <w:r w:rsidR="00BB1962">
        <w:rPr>
          <w:b/>
          <w:sz w:val="22"/>
          <w:szCs w:val="22"/>
        </w:rPr>
        <w:t>nce</w:t>
      </w:r>
      <w:r w:rsidRPr="006360F5">
        <w:rPr>
          <w:b/>
          <w:sz w:val="22"/>
          <w:szCs w:val="22"/>
        </w:rPr>
        <w:t xml:space="preserve"> </w:t>
      </w:r>
      <w:r w:rsidRPr="006360F5">
        <w:rPr>
          <w:sz w:val="22"/>
          <w:szCs w:val="22"/>
        </w:rPr>
        <w:t xml:space="preserve">- </w:t>
      </w:r>
      <w:hyperlink r:id="rId7">
        <w:r w:rsidRPr="006360F5">
          <w:rPr>
            <w:color w:val="0462C1"/>
            <w:sz w:val="22"/>
            <w:szCs w:val="22"/>
            <w:u w:val="single" w:color="0462C1"/>
          </w:rPr>
          <w:t>http://27rohan.github.io</w:t>
        </w:r>
      </w:hyperlink>
      <w:r w:rsidRPr="006360F5">
        <w:rPr>
          <w:color w:val="0462C1"/>
          <w:sz w:val="22"/>
          <w:szCs w:val="22"/>
        </w:rPr>
        <w:t xml:space="preserve">                                                      </w:t>
      </w:r>
      <w:r w:rsidR="007663DD">
        <w:rPr>
          <w:color w:val="0462C1"/>
          <w:sz w:val="22"/>
          <w:szCs w:val="22"/>
        </w:rPr>
        <w:t xml:space="preserve">   </w:t>
      </w:r>
      <w:r w:rsidR="00A25D0B" w:rsidRPr="006360F5">
        <w:rPr>
          <w:color w:val="0462C1"/>
          <w:sz w:val="22"/>
          <w:szCs w:val="22"/>
        </w:rPr>
        <w:t xml:space="preserve"> </w:t>
      </w:r>
      <w:r w:rsidR="007663DD">
        <w:rPr>
          <w:color w:val="0462C1"/>
          <w:sz w:val="22"/>
          <w:szCs w:val="22"/>
        </w:rPr>
        <w:t xml:space="preserve">               </w:t>
      </w:r>
      <w:r w:rsidRPr="006360F5">
        <w:rPr>
          <w:b/>
          <w:i/>
          <w:color w:val="000000"/>
          <w:sz w:val="22"/>
          <w:szCs w:val="22"/>
        </w:rPr>
        <w:t>Dec ‘15 - May ‘16</w:t>
      </w:r>
    </w:p>
    <w:p w14:paraId="42F306EA" w14:textId="77777777" w:rsidR="00A96257" w:rsidRDefault="00A96257">
      <w:pPr>
        <w:spacing w:before="2" w:line="120" w:lineRule="exact"/>
        <w:rPr>
          <w:sz w:val="13"/>
          <w:szCs w:val="13"/>
        </w:rPr>
      </w:pPr>
    </w:p>
    <w:sectPr w:rsidR="00A96257">
      <w:headerReference w:type="default" r:id="rId8"/>
      <w:footerReference w:type="default" r:id="rId9"/>
      <w:type w:val="continuous"/>
      <w:pgSz w:w="11920" w:h="16840"/>
      <w:pgMar w:top="66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A1D79" w14:textId="77777777" w:rsidR="008B3F8A" w:rsidRDefault="008B3F8A" w:rsidP="00F7643D">
      <w:r>
        <w:separator/>
      </w:r>
    </w:p>
  </w:endnote>
  <w:endnote w:type="continuationSeparator" w:id="0">
    <w:p w14:paraId="2B00856B" w14:textId="77777777" w:rsidR="008B3F8A" w:rsidRDefault="008B3F8A" w:rsidP="00F7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CFD5" w14:textId="77777777" w:rsidR="00F7643D" w:rsidRDefault="00F7643D" w:rsidP="00F7643D">
    <w:pPr>
      <w:ind w:left="100"/>
      <w:rPr>
        <w:sz w:val="22"/>
        <w:szCs w:val="22"/>
      </w:rPr>
    </w:pPr>
    <w:r>
      <w:rPr>
        <w:color w:val="0462C1"/>
        <w:sz w:val="22"/>
        <w:szCs w:val="22"/>
        <w:u w:val="single" w:color="0462C1"/>
      </w:rPr>
      <w:t>rohan.m</w:t>
    </w:r>
    <w:hyperlink r:id="rId1">
      <w:r>
        <w:rPr>
          <w:color w:val="0462C1"/>
          <w:sz w:val="22"/>
          <w:szCs w:val="22"/>
          <w:u w:val="single" w:color="0462C1"/>
        </w:rPr>
        <w:t>.thakkar@gmail.com</w:t>
      </w:r>
    </w:hyperlink>
    <w:r>
      <w:rPr>
        <w:color w:val="0462C1"/>
        <w:sz w:val="22"/>
        <w:szCs w:val="22"/>
      </w:rPr>
      <w:t xml:space="preserve">                            </w:t>
    </w:r>
    <w:r>
      <w:rPr>
        <w:color w:val="000000"/>
        <w:sz w:val="22"/>
        <w:szCs w:val="22"/>
      </w:rPr>
      <w:t>Mountain View, CA - 94041                                               (206)739-4797</w:t>
    </w:r>
  </w:p>
  <w:p w14:paraId="63B99055" w14:textId="77777777" w:rsidR="00F7643D" w:rsidRDefault="00F76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425B6" w14:textId="77777777" w:rsidR="008B3F8A" w:rsidRDefault="008B3F8A" w:rsidP="00F7643D">
      <w:r>
        <w:separator/>
      </w:r>
    </w:p>
  </w:footnote>
  <w:footnote w:type="continuationSeparator" w:id="0">
    <w:p w14:paraId="2907827D" w14:textId="77777777" w:rsidR="008B3F8A" w:rsidRDefault="008B3F8A" w:rsidP="00F76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8670D" w14:textId="77777777" w:rsidR="00C043C4" w:rsidRDefault="00C043C4" w:rsidP="00C043C4">
    <w:pPr>
      <w:spacing w:before="62"/>
      <w:ind w:left="3308" w:right="3332"/>
      <w:jc w:val="center"/>
      <w:rPr>
        <w:sz w:val="32"/>
        <w:szCs w:val="32"/>
      </w:rPr>
    </w:pPr>
    <w:r>
      <w:rPr>
        <w:sz w:val="32"/>
        <w:szCs w:val="32"/>
      </w:rPr>
      <w:t>ROHAN MANOJ THAKKAR</w:t>
    </w:r>
  </w:p>
  <w:p w14:paraId="01171EA4" w14:textId="4C3F2CFB" w:rsidR="00C043C4" w:rsidRPr="00E64153" w:rsidRDefault="00C043C4" w:rsidP="00E64153">
    <w:pPr>
      <w:spacing w:line="240" w:lineRule="exact"/>
      <w:ind w:left="100"/>
      <w:rPr>
        <w:sz w:val="22"/>
        <w:szCs w:val="22"/>
      </w:rPr>
    </w:pPr>
    <w:r>
      <w:rPr>
        <w:color w:val="0462C1"/>
        <w:sz w:val="22"/>
        <w:szCs w:val="22"/>
        <w:u w:val="single" w:color="0462C1"/>
      </w:rPr>
      <w:t>linkedin.com/in/rohanmthakkar</w:t>
    </w:r>
    <w:r>
      <w:rPr>
        <w:color w:val="0462C1"/>
        <w:sz w:val="22"/>
        <w:szCs w:val="22"/>
      </w:rPr>
      <w:t xml:space="preserve">                      </w:t>
    </w:r>
    <w:r>
      <w:rPr>
        <w:color w:val="0462C1"/>
        <w:sz w:val="22"/>
        <w:szCs w:val="22"/>
        <w:u w:val="single" w:color="0462C1"/>
      </w:rPr>
      <w:t>27rohan.github.io/Portfolio</w:t>
    </w:r>
    <w:r>
      <w:rPr>
        <w:color w:val="0462C1"/>
        <w:sz w:val="22"/>
        <w:szCs w:val="22"/>
      </w:rPr>
      <w:t xml:space="preserve">                                            </w:t>
    </w:r>
    <w:r>
      <w:rPr>
        <w:color w:val="0462C1"/>
        <w:sz w:val="22"/>
        <w:szCs w:val="22"/>
        <w:u w:val="single" w:color="0462C1"/>
      </w:rPr>
      <w:t>github.com/27rohan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95D"/>
    <w:multiLevelType w:val="hybridMultilevel"/>
    <w:tmpl w:val="8C342E98"/>
    <w:lvl w:ilvl="0" w:tplc="22F20442">
      <w:numFmt w:val="bullet"/>
      <w:lvlText w:val="•"/>
      <w:lvlJc w:val="left"/>
      <w:pPr>
        <w:ind w:left="460" w:hanging="360"/>
      </w:pPr>
      <w:rPr>
        <w:rFonts w:ascii="Times New Roman" w:eastAsia="Verdan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4C469DE"/>
    <w:multiLevelType w:val="hybridMultilevel"/>
    <w:tmpl w:val="93C449FA"/>
    <w:lvl w:ilvl="0" w:tplc="22F20442">
      <w:numFmt w:val="bullet"/>
      <w:lvlText w:val="•"/>
      <w:lvlJc w:val="left"/>
      <w:pPr>
        <w:ind w:left="921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" w15:restartNumberingAfterBreak="0">
    <w:nsid w:val="1B892042"/>
    <w:multiLevelType w:val="hybridMultilevel"/>
    <w:tmpl w:val="9822C202"/>
    <w:lvl w:ilvl="0" w:tplc="91107DD4">
      <w:numFmt w:val="bullet"/>
      <w:lvlText w:val="•"/>
      <w:lvlJc w:val="left"/>
      <w:pPr>
        <w:ind w:left="4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29211F71"/>
    <w:multiLevelType w:val="hybridMultilevel"/>
    <w:tmpl w:val="D718401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34013B5A"/>
    <w:multiLevelType w:val="hybridMultilevel"/>
    <w:tmpl w:val="727A2D94"/>
    <w:lvl w:ilvl="0" w:tplc="22F20442">
      <w:numFmt w:val="bullet"/>
      <w:lvlText w:val="•"/>
      <w:lvlJc w:val="left"/>
      <w:pPr>
        <w:ind w:left="56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0D160AB"/>
    <w:multiLevelType w:val="hybridMultilevel"/>
    <w:tmpl w:val="8974B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B2FF9"/>
    <w:multiLevelType w:val="multilevel"/>
    <w:tmpl w:val="314462D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3115DE"/>
    <w:multiLevelType w:val="hybridMultilevel"/>
    <w:tmpl w:val="48705DC6"/>
    <w:lvl w:ilvl="0" w:tplc="22F20442">
      <w:numFmt w:val="bullet"/>
      <w:lvlText w:val="•"/>
      <w:lvlJc w:val="left"/>
      <w:pPr>
        <w:ind w:left="56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BAE2806"/>
    <w:multiLevelType w:val="hybridMultilevel"/>
    <w:tmpl w:val="38C8BE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A32683"/>
    <w:multiLevelType w:val="hybridMultilevel"/>
    <w:tmpl w:val="4C803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BA17A8"/>
    <w:multiLevelType w:val="hybridMultilevel"/>
    <w:tmpl w:val="4094E58C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5A327480"/>
    <w:multiLevelType w:val="hybridMultilevel"/>
    <w:tmpl w:val="50F67368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5DAC5F38"/>
    <w:multiLevelType w:val="hybridMultilevel"/>
    <w:tmpl w:val="4676B3C0"/>
    <w:lvl w:ilvl="0" w:tplc="04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77E56260"/>
    <w:multiLevelType w:val="hybridMultilevel"/>
    <w:tmpl w:val="FDB83100"/>
    <w:lvl w:ilvl="0" w:tplc="862822F2">
      <w:numFmt w:val="bullet"/>
      <w:lvlText w:val=""/>
      <w:lvlJc w:val="left"/>
      <w:pPr>
        <w:ind w:left="1080" w:hanging="360"/>
      </w:pPr>
      <w:rPr>
        <w:rFonts w:ascii="Symbol" w:eastAsia="Courier New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57"/>
    <w:rsid w:val="00004D42"/>
    <w:rsid w:val="00013E55"/>
    <w:rsid w:val="000333C5"/>
    <w:rsid w:val="00037DE1"/>
    <w:rsid w:val="0005091D"/>
    <w:rsid w:val="00051D3C"/>
    <w:rsid w:val="0005476B"/>
    <w:rsid w:val="0005550E"/>
    <w:rsid w:val="00060A8E"/>
    <w:rsid w:val="00061B49"/>
    <w:rsid w:val="0007740F"/>
    <w:rsid w:val="00080AB4"/>
    <w:rsid w:val="000A667E"/>
    <w:rsid w:val="000A790A"/>
    <w:rsid w:val="000B2CF0"/>
    <w:rsid w:val="000D3B9A"/>
    <w:rsid w:val="000D5057"/>
    <w:rsid w:val="000D6061"/>
    <w:rsid w:val="000E3608"/>
    <w:rsid w:val="000E3FE6"/>
    <w:rsid w:val="0013028F"/>
    <w:rsid w:val="0013077E"/>
    <w:rsid w:val="00135CB0"/>
    <w:rsid w:val="0014366C"/>
    <w:rsid w:val="00143D64"/>
    <w:rsid w:val="00163B87"/>
    <w:rsid w:val="00185A58"/>
    <w:rsid w:val="001C1378"/>
    <w:rsid w:val="001D0679"/>
    <w:rsid w:val="002300E5"/>
    <w:rsid w:val="0024239B"/>
    <w:rsid w:val="00244613"/>
    <w:rsid w:val="002479AC"/>
    <w:rsid w:val="00250EEC"/>
    <w:rsid w:val="00262674"/>
    <w:rsid w:val="002757DE"/>
    <w:rsid w:val="00284240"/>
    <w:rsid w:val="00284B2A"/>
    <w:rsid w:val="0028720F"/>
    <w:rsid w:val="002901A9"/>
    <w:rsid w:val="00296F30"/>
    <w:rsid w:val="002A379F"/>
    <w:rsid w:val="002C30E3"/>
    <w:rsid w:val="002D30FD"/>
    <w:rsid w:val="002D420D"/>
    <w:rsid w:val="002E26AF"/>
    <w:rsid w:val="00312387"/>
    <w:rsid w:val="00327E7E"/>
    <w:rsid w:val="00337A54"/>
    <w:rsid w:val="00344714"/>
    <w:rsid w:val="003548FE"/>
    <w:rsid w:val="0037292D"/>
    <w:rsid w:val="00384ED9"/>
    <w:rsid w:val="0039333E"/>
    <w:rsid w:val="003A5683"/>
    <w:rsid w:val="003E072B"/>
    <w:rsid w:val="003E6364"/>
    <w:rsid w:val="003E6BFF"/>
    <w:rsid w:val="003F0E82"/>
    <w:rsid w:val="003F3AC8"/>
    <w:rsid w:val="00416715"/>
    <w:rsid w:val="00424109"/>
    <w:rsid w:val="0042640C"/>
    <w:rsid w:val="00427EF5"/>
    <w:rsid w:val="00442C52"/>
    <w:rsid w:val="004478E7"/>
    <w:rsid w:val="00447F06"/>
    <w:rsid w:val="004519C0"/>
    <w:rsid w:val="0045456C"/>
    <w:rsid w:val="004549A0"/>
    <w:rsid w:val="004549CB"/>
    <w:rsid w:val="00463687"/>
    <w:rsid w:val="0046752E"/>
    <w:rsid w:val="00483898"/>
    <w:rsid w:val="00485ED1"/>
    <w:rsid w:val="004A2ACA"/>
    <w:rsid w:val="004A5046"/>
    <w:rsid w:val="004C42F6"/>
    <w:rsid w:val="004E129C"/>
    <w:rsid w:val="004E61E9"/>
    <w:rsid w:val="004F0624"/>
    <w:rsid w:val="004F1B22"/>
    <w:rsid w:val="004F6948"/>
    <w:rsid w:val="005242B0"/>
    <w:rsid w:val="0052523B"/>
    <w:rsid w:val="0053737E"/>
    <w:rsid w:val="00551D2F"/>
    <w:rsid w:val="005602D9"/>
    <w:rsid w:val="00562749"/>
    <w:rsid w:val="00565064"/>
    <w:rsid w:val="00573BCA"/>
    <w:rsid w:val="005A6A37"/>
    <w:rsid w:val="005B2DB7"/>
    <w:rsid w:val="005D4348"/>
    <w:rsid w:val="005F4BD2"/>
    <w:rsid w:val="00600A66"/>
    <w:rsid w:val="0060268A"/>
    <w:rsid w:val="0060600E"/>
    <w:rsid w:val="00607194"/>
    <w:rsid w:val="00617541"/>
    <w:rsid w:val="00634B56"/>
    <w:rsid w:val="00634C30"/>
    <w:rsid w:val="006360F5"/>
    <w:rsid w:val="00643CDF"/>
    <w:rsid w:val="006516FB"/>
    <w:rsid w:val="00651BBB"/>
    <w:rsid w:val="00672F7C"/>
    <w:rsid w:val="00675734"/>
    <w:rsid w:val="00685AC4"/>
    <w:rsid w:val="006916E5"/>
    <w:rsid w:val="006B2C5A"/>
    <w:rsid w:val="006C1424"/>
    <w:rsid w:val="006C3CF8"/>
    <w:rsid w:val="006E1F67"/>
    <w:rsid w:val="006F135B"/>
    <w:rsid w:val="006F19E7"/>
    <w:rsid w:val="007003FB"/>
    <w:rsid w:val="00704A60"/>
    <w:rsid w:val="00705B85"/>
    <w:rsid w:val="00706B17"/>
    <w:rsid w:val="00713D11"/>
    <w:rsid w:val="00732EE1"/>
    <w:rsid w:val="007342FA"/>
    <w:rsid w:val="00734EB1"/>
    <w:rsid w:val="00740C2D"/>
    <w:rsid w:val="007442C0"/>
    <w:rsid w:val="007543A4"/>
    <w:rsid w:val="007649DE"/>
    <w:rsid w:val="007663DD"/>
    <w:rsid w:val="007971C8"/>
    <w:rsid w:val="007A7DAC"/>
    <w:rsid w:val="007B7592"/>
    <w:rsid w:val="007C427C"/>
    <w:rsid w:val="007D390D"/>
    <w:rsid w:val="007D3B40"/>
    <w:rsid w:val="00800526"/>
    <w:rsid w:val="008029B5"/>
    <w:rsid w:val="00816037"/>
    <w:rsid w:val="00816252"/>
    <w:rsid w:val="0081790A"/>
    <w:rsid w:val="00832F7B"/>
    <w:rsid w:val="008479A4"/>
    <w:rsid w:val="00847A2F"/>
    <w:rsid w:val="008A2CCE"/>
    <w:rsid w:val="008B3F8A"/>
    <w:rsid w:val="008D2346"/>
    <w:rsid w:val="008F4A96"/>
    <w:rsid w:val="00916F55"/>
    <w:rsid w:val="00961EEA"/>
    <w:rsid w:val="009635FF"/>
    <w:rsid w:val="00970F44"/>
    <w:rsid w:val="00997345"/>
    <w:rsid w:val="009B0451"/>
    <w:rsid w:val="009B0B53"/>
    <w:rsid w:val="009C08B6"/>
    <w:rsid w:val="009C3EBF"/>
    <w:rsid w:val="009C684F"/>
    <w:rsid w:val="009D7259"/>
    <w:rsid w:val="009E7145"/>
    <w:rsid w:val="009F0774"/>
    <w:rsid w:val="009F6089"/>
    <w:rsid w:val="00A007C2"/>
    <w:rsid w:val="00A01390"/>
    <w:rsid w:val="00A14D18"/>
    <w:rsid w:val="00A2552D"/>
    <w:rsid w:val="00A25D0B"/>
    <w:rsid w:val="00A35B00"/>
    <w:rsid w:val="00A51D28"/>
    <w:rsid w:val="00A52555"/>
    <w:rsid w:val="00A527C5"/>
    <w:rsid w:val="00A57273"/>
    <w:rsid w:val="00A73793"/>
    <w:rsid w:val="00A91F24"/>
    <w:rsid w:val="00A96257"/>
    <w:rsid w:val="00AA6951"/>
    <w:rsid w:val="00AB025B"/>
    <w:rsid w:val="00AB4E84"/>
    <w:rsid w:val="00AD7B3F"/>
    <w:rsid w:val="00AD7EDE"/>
    <w:rsid w:val="00AE1B86"/>
    <w:rsid w:val="00AF3A83"/>
    <w:rsid w:val="00AF3ADA"/>
    <w:rsid w:val="00B10ADD"/>
    <w:rsid w:val="00B115B7"/>
    <w:rsid w:val="00B2064E"/>
    <w:rsid w:val="00B4503E"/>
    <w:rsid w:val="00B5185E"/>
    <w:rsid w:val="00B665BA"/>
    <w:rsid w:val="00B73333"/>
    <w:rsid w:val="00B821C2"/>
    <w:rsid w:val="00BB1962"/>
    <w:rsid w:val="00BB599F"/>
    <w:rsid w:val="00BF0D6C"/>
    <w:rsid w:val="00BF4C64"/>
    <w:rsid w:val="00BF7A4F"/>
    <w:rsid w:val="00C043C4"/>
    <w:rsid w:val="00C05CF9"/>
    <w:rsid w:val="00C10240"/>
    <w:rsid w:val="00C23C3B"/>
    <w:rsid w:val="00C32EAF"/>
    <w:rsid w:val="00C35234"/>
    <w:rsid w:val="00C400D0"/>
    <w:rsid w:val="00C6517D"/>
    <w:rsid w:val="00C6547D"/>
    <w:rsid w:val="00C7412B"/>
    <w:rsid w:val="00C752A6"/>
    <w:rsid w:val="00C764B1"/>
    <w:rsid w:val="00C9133F"/>
    <w:rsid w:val="00C95898"/>
    <w:rsid w:val="00CA3A27"/>
    <w:rsid w:val="00CA6221"/>
    <w:rsid w:val="00CA65CC"/>
    <w:rsid w:val="00CD1697"/>
    <w:rsid w:val="00CD3AE4"/>
    <w:rsid w:val="00CD6872"/>
    <w:rsid w:val="00CF1FCC"/>
    <w:rsid w:val="00CF2F09"/>
    <w:rsid w:val="00CF4B87"/>
    <w:rsid w:val="00D012CF"/>
    <w:rsid w:val="00D04963"/>
    <w:rsid w:val="00D07EFC"/>
    <w:rsid w:val="00D26234"/>
    <w:rsid w:val="00D309AE"/>
    <w:rsid w:val="00D331DF"/>
    <w:rsid w:val="00D33810"/>
    <w:rsid w:val="00D43259"/>
    <w:rsid w:val="00D5064E"/>
    <w:rsid w:val="00D57C63"/>
    <w:rsid w:val="00D95DEE"/>
    <w:rsid w:val="00DA1F9B"/>
    <w:rsid w:val="00DB5ED0"/>
    <w:rsid w:val="00DB7FFC"/>
    <w:rsid w:val="00DC4325"/>
    <w:rsid w:val="00DD29F6"/>
    <w:rsid w:val="00DE4527"/>
    <w:rsid w:val="00DE4EC4"/>
    <w:rsid w:val="00DF0E55"/>
    <w:rsid w:val="00DF5B58"/>
    <w:rsid w:val="00DF7F72"/>
    <w:rsid w:val="00E01895"/>
    <w:rsid w:val="00E17A42"/>
    <w:rsid w:val="00E20FC0"/>
    <w:rsid w:val="00E36A66"/>
    <w:rsid w:val="00E41848"/>
    <w:rsid w:val="00E473FA"/>
    <w:rsid w:val="00E64153"/>
    <w:rsid w:val="00E80F10"/>
    <w:rsid w:val="00E937D7"/>
    <w:rsid w:val="00E956E0"/>
    <w:rsid w:val="00EA231C"/>
    <w:rsid w:val="00EA7C55"/>
    <w:rsid w:val="00EB25BC"/>
    <w:rsid w:val="00EB4BB2"/>
    <w:rsid w:val="00EB5457"/>
    <w:rsid w:val="00ED5C9C"/>
    <w:rsid w:val="00F01ED0"/>
    <w:rsid w:val="00F156DB"/>
    <w:rsid w:val="00F27B73"/>
    <w:rsid w:val="00F4331A"/>
    <w:rsid w:val="00F51F18"/>
    <w:rsid w:val="00F66654"/>
    <w:rsid w:val="00F67FF8"/>
    <w:rsid w:val="00F759AC"/>
    <w:rsid w:val="00F7643D"/>
    <w:rsid w:val="00F90324"/>
    <w:rsid w:val="00F95C0D"/>
    <w:rsid w:val="00FB479B"/>
    <w:rsid w:val="00FD1235"/>
    <w:rsid w:val="00FD646A"/>
    <w:rsid w:val="00FD6F5C"/>
    <w:rsid w:val="00FE5CD5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EF74F"/>
  <w15:docId w15:val="{544C8820-AB9A-4E4A-B91C-B093397C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A2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43D"/>
  </w:style>
  <w:style w:type="paragraph" w:styleId="Footer">
    <w:name w:val="footer"/>
    <w:basedOn w:val="Normal"/>
    <w:link w:val="FooterChar"/>
    <w:uiPriority w:val="99"/>
    <w:unhideWhenUsed/>
    <w:rsid w:val="00F76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27roha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hak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Thakkar</cp:lastModifiedBy>
  <cp:revision>28</cp:revision>
  <dcterms:created xsi:type="dcterms:W3CDTF">2019-06-12T19:01:00Z</dcterms:created>
  <dcterms:modified xsi:type="dcterms:W3CDTF">2019-06-12T19:09:00Z</dcterms:modified>
</cp:coreProperties>
</file>